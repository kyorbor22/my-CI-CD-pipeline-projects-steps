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CB1D" w14:textId="0C2C3F13" w:rsidR="006C61A4" w:rsidRDefault="008A7E0F" w:rsidP="006C61A4">
      <w:pPr>
        <w:pStyle w:val="Subtitle"/>
        <w:ind w:left="5040" w:hanging="504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0D0D0D"/>
          <w:sz w:val="23"/>
          <w:szCs w:val="23"/>
        </w:rPr>
        <w:t>Sallieu</w:t>
      </w:r>
      <w:proofErr w:type="spellEnd"/>
      <w:r>
        <w:rPr>
          <w:rFonts w:ascii="Arial" w:hAnsi="Arial" w:cs="Arial"/>
          <w:b/>
          <w:color w:val="0D0D0D"/>
          <w:sz w:val="23"/>
          <w:szCs w:val="23"/>
        </w:rPr>
        <w:t xml:space="preserve"> Jalloh</w:t>
      </w:r>
      <w:r w:rsidR="006C61A4">
        <w:rPr>
          <w:rFonts w:ascii="Arial" w:hAnsi="Arial" w:cs="Arial"/>
          <w:color w:val="0D0D0D"/>
          <w:sz w:val="23"/>
          <w:szCs w:val="23"/>
        </w:rPr>
        <w:tab/>
      </w:r>
      <w:r w:rsidR="006A22A3">
        <w:rPr>
          <w:rFonts w:ascii="Arial" w:hAnsi="Arial" w:cs="Arial"/>
          <w:color w:val="0D0D0D"/>
          <w:sz w:val="23"/>
          <w:szCs w:val="23"/>
        </w:rPr>
        <w:tab/>
        <w:t xml:space="preserve"> Email</w:t>
      </w:r>
      <w:r w:rsidR="006A22A3">
        <w:rPr>
          <w:rFonts w:ascii="Arial" w:hAnsi="Arial" w:cs="Arial"/>
          <w:b/>
          <w:color w:val="0D0D0D"/>
          <w:sz w:val="23"/>
          <w:szCs w:val="23"/>
        </w:rPr>
        <w:t>: jallman379@gmail.com</w:t>
      </w:r>
    </w:p>
    <w:p w14:paraId="6F8B259D" w14:textId="39C1BFC7" w:rsidR="003C1FA1" w:rsidRDefault="006C61A4" w:rsidP="006C61A4">
      <w:pPr>
        <w:rPr>
          <w:rFonts w:ascii="Arial" w:hAnsi="Arial" w:cs="Arial"/>
          <w:color w:val="0D0D0D"/>
          <w:sz w:val="23"/>
          <w:szCs w:val="23"/>
        </w:rPr>
      </w:pPr>
      <w:r>
        <w:rPr>
          <w:rFonts w:ascii="Arial" w:hAnsi="Arial" w:cs="Arial"/>
          <w:color w:val="0D0D0D"/>
          <w:sz w:val="23"/>
          <w:szCs w:val="23"/>
        </w:rPr>
        <w:t>(DevOps Engineer)</w:t>
      </w:r>
      <w:r>
        <w:rPr>
          <w:rFonts w:ascii="Arial" w:hAnsi="Arial" w:cs="Arial"/>
          <w:color w:val="0D0D0D"/>
          <w:sz w:val="23"/>
          <w:szCs w:val="23"/>
        </w:rPr>
        <w:tab/>
      </w:r>
      <w:r>
        <w:rPr>
          <w:rFonts w:ascii="Arial" w:hAnsi="Arial" w:cs="Arial"/>
          <w:color w:val="0D0D0D"/>
          <w:sz w:val="23"/>
          <w:szCs w:val="23"/>
        </w:rPr>
        <w:tab/>
      </w:r>
      <w:r>
        <w:rPr>
          <w:rFonts w:ascii="Arial" w:hAnsi="Arial" w:cs="Arial"/>
          <w:color w:val="0D0D0D"/>
          <w:sz w:val="23"/>
          <w:szCs w:val="23"/>
        </w:rPr>
        <w:tab/>
      </w:r>
      <w:r>
        <w:rPr>
          <w:rFonts w:ascii="Arial" w:hAnsi="Arial" w:cs="Arial"/>
          <w:color w:val="0D0D0D"/>
          <w:sz w:val="23"/>
          <w:szCs w:val="23"/>
        </w:rPr>
        <w:tab/>
      </w:r>
      <w:r>
        <w:rPr>
          <w:rFonts w:ascii="Arial" w:hAnsi="Arial" w:cs="Arial"/>
          <w:color w:val="0D0D0D"/>
          <w:sz w:val="23"/>
          <w:szCs w:val="23"/>
        </w:rPr>
        <w:tab/>
        <w:t xml:space="preserve">             </w:t>
      </w:r>
      <w:r>
        <w:rPr>
          <w:rFonts w:ascii="Arial" w:hAnsi="Arial" w:cs="Arial"/>
          <w:b/>
          <w:color w:val="0D0D0D"/>
          <w:sz w:val="23"/>
          <w:szCs w:val="23"/>
        </w:rPr>
        <w:t>Mobile:</w:t>
      </w:r>
      <w:r>
        <w:rPr>
          <w:rFonts w:ascii="Arial" w:hAnsi="Arial" w:cs="Arial"/>
          <w:color w:val="0D0D0D"/>
          <w:sz w:val="23"/>
          <w:szCs w:val="23"/>
        </w:rPr>
        <w:t xml:space="preserve">  </w:t>
      </w:r>
      <w:r w:rsidR="00E025C0">
        <w:rPr>
          <w:rFonts w:ascii="Arial" w:hAnsi="Arial" w:cs="Arial"/>
          <w:color w:val="0D0D0D"/>
          <w:sz w:val="23"/>
          <w:szCs w:val="23"/>
        </w:rPr>
        <w:t>240-</w:t>
      </w:r>
      <w:r w:rsidR="00603051">
        <w:rPr>
          <w:rFonts w:ascii="Arial" w:hAnsi="Arial" w:cs="Arial"/>
          <w:color w:val="0D0D0D"/>
          <w:sz w:val="23"/>
          <w:szCs w:val="23"/>
        </w:rPr>
        <w:t>729-8411</w:t>
      </w:r>
    </w:p>
    <w:p w14:paraId="1F12C0D2" w14:textId="2D7BEF37" w:rsidR="006C61A4" w:rsidRDefault="006C61A4" w:rsidP="006C61A4">
      <w:pPr>
        <w:rPr>
          <w:rFonts w:ascii="Arial" w:hAnsi="Arial" w:cs="Arial"/>
          <w:color w:val="0D0D0D"/>
          <w:sz w:val="23"/>
          <w:szCs w:val="23"/>
        </w:rPr>
      </w:pPr>
    </w:p>
    <w:p w14:paraId="0694C9EE" w14:textId="151364BD" w:rsidR="006C61A4" w:rsidRDefault="006C61A4" w:rsidP="006C61A4">
      <w:pPr>
        <w:rPr>
          <w:rFonts w:ascii="Arial" w:hAnsi="Arial" w:cs="Arial"/>
          <w:color w:val="0D0D0D"/>
          <w:sz w:val="23"/>
          <w:szCs w:val="23"/>
        </w:rPr>
      </w:pPr>
    </w:p>
    <w:p w14:paraId="240C5FC2" w14:textId="25382B40" w:rsidR="006C61A4" w:rsidRDefault="006C61A4" w:rsidP="006C61A4">
      <w:pPr>
        <w:rPr>
          <w:rFonts w:ascii="Calibri" w:hAnsi="Calibri" w:cs="Calibri"/>
          <w:color w:val="0D0D0D"/>
          <w:lang w:val="en-GB"/>
        </w:rPr>
      </w:pPr>
      <w:r>
        <w:rPr>
          <w:rFonts w:ascii="Calibri" w:hAnsi="Calibri" w:cs="Calibri"/>
          <w:color w:val="000000"/>
        </w:rPr>
        <w:t>Profile</w:t>
      </w:r>
      <w:r>
        <w:rPr>
          <w:rFonts w:ascii="Calibri" w:hAnsi="Calibri" w:cs="Calibri"/>
          <w:color w:val="0D0D0D"/>
          <w:lang w:val="en-GB"/>
        </w:rPr>
        <w:t xml:space="preserve"> Summary:</w:t>
      </w:r>
    </w:p>
    <w:p w14:paraId="76E00D9D" w14:textId="0C77384C" w:rsidR="006C61A4" w:rsidRDefault="006C61A4" w:rsidP="006C61A4">
      <w:pPr>
        <w:rPr>
          <w:rFonts w:ascii="Calibri" w:hAnsi="Calibri" w:cs="Calibri"/>
          <w:color w:val="0D0D0D"/>
          <w:lang w:val="en-GB"/>
        </w:rPr>
      </w:pPr>
    </w:p>
    <w:p w14:paraId="37898AC4" w14:textId="06117129" w:rsidR="006C61A4" w:rsidRPr="00E1385F" w:rsidRDefault="006C61A4" w:rsidP="00E1385F">
      <w:pPr>
        <w:widowControl w:val="0"/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E1385F">
        <w:rPr>
          <w:rFonts w:ascii="Calibri" w:hAnsi="Calibri"/>
          <w:color w:val="000000"/>
        </w:rPr>
        <w:t>Acquired 7+ years of IT experience in the field of DevOps and Cloud (AWS) Engineer involved in SCM, Build&amp; Release, Git, Jenkins, Maven, Ansible, Docker, Terraform, Kubernetes, Linux.</w:t>
      </w:r>
    </w:p>
    <w:p w14:paraId="329D4431" w14:textId="77777777" w:rsidR="006C61A4" w:rsidRDefault="006C61A4" w:rsidP="006C61A4">
      <w:pPr>
        <w:jc w:val="both"/>
        <w:rPr>
          <w:rFonts w:ascii="Calibri" w:hAnsi="Calibri" w:cs="Calibri"/>
        </w:rPr>
      </w:pPr>
    </w:p>
    <w:p w14:paraId="7DB38E6A" w14:textId="77777777" w:rsidR="00256C67" w:rsidRDefault="00256C67" w:rsidP="00256C67">
      <w:pPr>
        <w:pStyle w:val="Standard"/>
      </w:pPr>
      <w:r>
        <w:rPr>
          <w:rFonts w:ascii="Calibri" w:hAnsi="Calibri" w:cs="Calibri"/>
          <w:b/>
          <w:sz w:val="24"/>
          <w:szCs w:val="24"/>
        </w:rPr>
        <w:t>CERTIFICATIONS</w:t>
      </w:r>
    </w:p>
    <w:p w14:paraId="6C6B7F60" w14:textId="77777777" w:rsidR="00256C67" w:rsidRDefault="00256C67" w:rsidP="00256C67">
      <w:pPr>
        <w:pStyle w:val="Standard"/>
        <w:rPr>
          <w:rFonts w:ascii="Calibri" w:hAnsi="Calibri" w:cs="Calibri"/>
          <w:b/>
          <w:sz w:val="24"/>
          <w:szCs w:val="24"/>
        </w:rPr>
      </w:pPr>
    </w:p>
    <w:p w14:paraId="73028447" w14:textId="77777777" w:rsidR="00256C67" w:rsidRPr="008713FF" w:rsidRDefault="00256C67" w:rsidP="00256C67">
      <w:pPr>
        <w:pStyle w:val="Standard"/>
        <w:numPr>
          <w:ilvl w:val="0"/>
          <w:numId w:val="9"/>
        </w:numPr>
      </w:pPr>
      <w:r>
        <w:rPr>
          <w:rFonts w:ascii="Calibri" w:hAnsi="Calibri" w:cs="Calibri"/>
          <w:sz w:val="24"/>
          <w:szCs w:val="24"/>
        </w:rPr>
        <w:t>Red Hat Certified Systems Administrator (RHCSA)</w:t>
      </w:r>
      <w:r w:rsidRPr="0076353D">
        <w:rPr>
          <w:rFonts w:ascii="Calibri" w:hAnsi="Calibri" w:cs="Calibri"/>
          <w:sz w:val="24"/>
          <w:szCs w:val="24"/>
        </w:rPr>
        <w:t xml:space="preserve"> </w:t>
      </w:r>
    </w:p>
    <w:p w14:paraId="4299821E" w14:textId="77777777" w:rsidR="00256C67" w:rsidRPr="008713FF" w:rsidRDefault="00256C67" w:rsidP="00256C67">
      <w:pPr>
        <w:pStyle w:val="Standard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8713FF">
        <w:rPr>
          <w:rFonts w:ascii="Calibri" w:hAnsi="Calibri" w:cs="Calibri"/>
          <w:sz w:val="24"/>
          <w:szCs w:val="24"/>
        </w:rPr>
        <w:t>Red Hat Certified Specialist in Ansible Automation</w:t>
      </w:r>
      <w:r>
        <w:rPr>
          <w:rFonts w:ascii="Calibri" w:hAnsi="Calibri" w:cs="Calibri"/>
          <w:sz w:val="24"/>
          <w:szCs w:val="24"/>
        </w:rPr>
        <w:t xml:space="preserve"> (Ansible 407) </w:t>
      </w:r>
    </w:p>
    <w:p w14:paraId="16218926" w14:textId="77777777" w:rsidR="00256C67" w:rsidRDefault="00256C67" w:rsidP="00256C67">
      <w:pPr>
        <w:pStyle w:val="Standard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CompTIA A+ Certified </w:t>
      </w:r>
    </w:p>
    <w:p w14:paraId="1F973EE3" w14:textId="77777777" w:rsidR="00256C67" w:rsidRPr="00E51FDF" w:rsidRDefault="00256C67" w:rsidP="00256C67">
      <w:pPr>
        <w:pStyle w:val="Standard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DOD 8570/CWIP Certification: Security +</w:t>
      </w:r>
    </w:p>
    <w:p w14:paraId="08545A44" w14:textId="77777777" w:rsidR="00256C67" w:rsidRDefault="00256C67" w:rsidP="00256C67">
      <w:pPr>
        <w:pStyle w:val="Standard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E51FDF">
        <w:rPr>
          <w:rFonts w:ascii="Calibri" w:hAnsi="Calibri" w:cs="Calibri"/>
          <w:sz w:val="24"/>
          <w:szCs w:val="24"/>
        </w:rPr>
        <w:t>Public Trust</w:t>
      </w:r>
    </w:p>
    <w:p w14:paraId="5FB20E48" w14:textId="77777777" w:rsidR="00B011B8" w:rsidRDefault="00B011B8" w:rsidP="003D382A">
      <w:pPr>
        <w:pStyle w:val="Standard"/>
        <w:rPr>
          <w:rFonts w:ascii="Source Sans Pro" w:hAnsi="Source Sans Pro"/>
          <w:color w:val="000000" w:themeColor="text1"/>
          <w:sz w:val="22"/>
        </w:rPr>
      </w:pPr>
    </w:p>
    <w:p w14:paraId="4273AF18" w14:textId="6330BC3B" w:rsidR="003D382A" w:rsidRPr="0077299A" w:rsidRDefault="003D382A" w:rsidP="003D382A">
      <w:pPr>
        <w:pStyle w:val="Standard"/>
        <w:rPr>
          <w:color w:val="000000" w:themeColor="text1"/>
        </w:rPr>
      </w:pPr>
      <w:r w:rsidRPr="0077299A">
        <w:rPr>
          <w:rFonts w:ascii="Source Sans Pro" w:hAnsi="Source Sans Pro"/>
          <w:color w:val="000000" w:themeColor="text1"/>
          <w:sz w:val="22"/>
        </w:rPr>
        <w:t xml:space="preserve">TECHNICAL SKILLS </w:t>
      </w:r>
    </w:p>
    <w:p w14:paraId="7FDD48DC" w14:textId="77777777" w:rsidR="00DD1CB3" w:rsidRPr="00947F66" w:rsidRDefault="00DD1CB3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Hands on experience in automating CI &amp; CD pipeline using Jenkins tools.</w:t>
      </w:r>
    </w:p>
    <w:p w14:paraId="01E8FEDD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In GIT, creating a Branch and Merging Multiple Branches and shift files from one Branch to another Branch</w:t>
      </w:r>
    </w:p>
    <w:p w14:paraId="62860CF8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Knowledge on shell scripting for automating tasks for regular usage and system operations</w:t>
      </w:r>
    </w:p>
    <w:p w14:paraId="4BAC7823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Knowledge on Python Scripting. Automated deployments to various environments by using fabric tool.</w:t>
      </w:r>
    </w:p>
    <w:p w14:paraId="377789BD" w14:textId="77777777" w:rsidR="00DD1CB3" w:rsidRPr="00947F66" w:rsidRDefault="00DD1CB3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Expertise in Version Control system such as GIT.</w:t>
      </w:r>
    </w:p>
    <w:p w14:paraId="679A6581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Expertise in creating &amp; maintaining the infrastructure for different Environments.</w:t>
      </w:r>
    </w:p>
    <w:p w14:paraId="29350132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Focused in the area of Continuous integration, Continuous Delivery and release management.</w:t>
      </w:r>
    </w:p>
    <w:p w14:paraId="717BB440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Configure the Jenkins with build tools like maven for build and test the java code.</w:t>
      </w:r>
    </w:p>
    <w:p w14:paraId="31BEFA54" w14:textId="4DB0B098" w:rsidR="006C61A4" w:rsidRPr="00947F66" w:rsidRDefault="0706EC61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706EC61">
        <w:rPr>
          <w:rFonts w:ascii="Calibri" w:hAnsi="Calibri"/>
          <w:color w:val="000000" w:themeColor="text1"/>
        </w:rPr>
        <w:t>Experienced in develop, enhance and maintain the build, deployment and configurations for continuous integration and automated regression and acceptance testing.</w:t>
      </w:r>
    </w:p>
    <w:p w14:paraId="069644C2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Integrated SonarQube with Jenkins for Continuous code Inspection.</w:t>
      </w:r>
    </w:p>
    <w:p w14:paraId="4DD86A97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Experience in using Nexus Repository manager</w:t>
      </w:r>
    </w:p>
    <w:p w14:paraId="027E11D4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Worked on Application servers like Tomcat to Deploy code.</w:t>
      </w:r>
    </w:p>
    <w:p w14:paraId="397EA5DE" w14:textId="49D8ED98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 xml:space="preserve">Proficiency with Configuration Management tools &amp; Build management tools such as </w:t>
      </w:r>
      <w:r w:rsidR="00DD1CB3" w:rsidRPr="00947F66">
        <w:rPr>
          <w:rFonts w:ascii="Calibri" w:hAnsi="Calibri"/>
          <w:color w:val="000000"/>
        </w:rPr>
        <w:t>Ansible, Maven</w:t>
      </w:r>
      <w:r w:rsidRPr="00947F66">
        <w:rPr>
          <w:rFonts w:ascii="Calibri" w:hAnsi="Calibri"/>
          <w:color w:val="000000"/>
        </w:rPr>
        <w:t>, Git, Jenkins.</w:t>
      </w:r>
    </w:p>
    <w:p w14:paraId="4AAE03CD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Configure the Jenkins Nodes to build jobs in the view of distributing the load of Jenkins at different levels.</w:t>
      </w:r>
    </w:p>
    <w:p w14:paraId="10D4AB43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Experience in writing playbooks and creating Roles in Ansible.</w:t>
      </w:r>
    </w:p>
    <w:p w14:paraId="49BAF05F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 xml:space="preserve">Experience in Provisioning, Orchestration, Packages, Services, Configuration and </w:t>
      </w:r>
      <w:r w:rsidRPr="00947F66">
        <w:rPr>
          <w:rFonts w:ascii="Calibri" w:hAnsi="Calibri"/>
          <w:color w:val="000000"/>
        </w:rPr>
        <w:lastRenderedPageBreak/>
        <w:t>Deployments using Ansible</w:t>
      </w:r>
    </w:p>
    <w:p w14:paraId="23A44DD8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Configuring the Docker containers and Creating Docker file for different environments</w:t>
      </w:r>
    </w:p>
    <w:p w14:paraId="714B2F6F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Experience in delivering Container based Deployments using Docker</w:t>
      </w:r>
    </w:p>
    <w:p w14:paraId="6C67989A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Managed Docker orchestration and Docker containerization using Kubernetes.</w:t>
      </w:r>
    </w:p>
    <w:p w14:paraId="5D563FB5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Implemented testing environments for Kubernetes and administrated the Kubernetes clusters.</w:t>
      </w:r>
    </w:p>
    <w:p w14:paraId="50D6F505" w14:textId="36907EDB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 xml:space="preserve">Having Knowledge on cloud provisioning using packer and </w:t>
      </w:r>
      <w:r w:rsidR="00DD1CB3" w:rsidRPr="00947F66">
        <w:rPr>
          <w:rFonts w:ascii="Calibri" w:hAnsi="Calibri"/>
          <w:color w:val="000000"/>
        </w:rPr>
        <w:t>terraform</w:t>
      </w:r>
      <w:r w:rsidRPr="00947F66">
        <w:rPr>
          <w:rFonts w:ascii="Calibri" w:hAnsi="Calibri"/>
          <w:color w:val="000000"/>
        </w:rPr>
        <w:t>.</w:t>
      </w:r>
    </w:p>
    <w:p w14:paraId="61829ABB" w14:textId="77777777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Experience to configure and provision AWS services by using AWS CLI like EC2, VPC, AMI, EBS, ELB, Auto scaling, S3, Route 53 in AWS.</w:t>
      </w:r>
    </w:p>
    <w:p w14:paraId="54B7839D" w14:textId="662EF135" w:rsidR="006C61A4" w:rsidRDefault="006C61A4" w:rsidP="006C61A4"/>
    <w:p w14:paraId="705FC38F" w14:textId="455AEC96" w:rsidR="006C61A4" w:rsidRPr="004D3B78" w:rsidRDefault="00DD1CB3" w:rsidP="006C61A4">
      <w:pPr>
        <w:pStyle w:val="Heading6"/>
        <w:numPr>
          <w:ilvl w:val="0"/>
          <w:numId w:val="0"/>
        </w:numPr>
        <w:pBdr>
          <w:top w:val="none" w:sz="0" w:space="0" w:color="000000"/>
          <w:bottom w:val="none" w:sz="0" w:space="0" w:color="000000"/>
        </w:pBdr>
        <w:shd w:val="clear" w:color="auto" w:fill="DBE5F1"/>
        <w:rPr>
          <w:rFonts w:ascii="Calibri" w:hAnsi="Calibri" w:cs="Calibri"/>
          <w:color w:val="0D0D0D"/>
          <w:sz w:val="24"/>
          <w:szCs w:val="24"/>
          <w:lang w:val="en-GB"/>
        </w:rPr>
      </w:pPr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>Skills:</w:t>
      </w:r>
    </w:p>
    <w:p w14:paraId="24DE430E" w14:textId="77777777" w:rsidR="006C61A4" w:rsidRPr="004D3B78" w:rsidRDefault="006C61A4" w:rsidP="006C61A4">
      <w:pPr>
        <w:rPr>
          <w:rFonts w:ascii="Calibri" w:hAnsi="Calibri" w:cs="Calibri"/>
          <w:lang w:val="en-GB"/>
        </w:rPr>
      </w:pPr>
    </w:p>
    <w:p w14:paraId="7DBF3E88" w14:textId="62E1B0FC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Operating Systems:</w:t>
      </w:r>
      <w:r w:rsidRPr="00947F66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ab/>
      </w:r>
      <w:r w:rsidR="00947F66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>Linux (RHEL), CentOS and Windows</w:t>
      </w:r>
    </w:p>
    <w:p w14:paraId="2CCEEE6E" w14:textId="074FA5D1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Scripting Languages:</w:t>
      </w:r>
      <w:r w:rsidRPr="00947F66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ab/>
      </w:r>
      <w:r w:rsidR="00947F66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>Shell Scripting, Python</w:t>
      </w:r>
    </w:p>
    <w:p w14:paraId="199DB1BA" w14:textId="71EAEB92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Continuous Integration Tools:</w:t>
      </w:r>
      <w:r w:rsidRPr="00947F66">
        <w:rPr>
          <w:rFonts w:ascii="Calibri" w:hAnsi="Calibri"/>
          <w:color w:val="000000"/>
        </w:rPr>
        <w:tab/>
      </w:r>
      <w:r w:rsidR="004D1862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 xml:space="preserve">Jenkins </w:t>
      </w:r>
    </w:p>
    <w:p w14:paraId="51B7F626" w14:textId="5C5C43E9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 xml:space="preserve">Configuration Management Tool: </w:t>
      </w:r>
      <w:r w:rsidR="004D1862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>Ansible</w:t>
      </w:r>
    </w:p>
    <w:p w14:paraId="196AF7E2" w14:textId="5AA635DB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Containerization Tool:</w:t>
      </w:r>
      <w:r w:rsidRPr="00947F66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ab/>
      </w:r>
      <w:r w:rsidR="004D1862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>Docker, Kubernetes</w:t>
      </w:r>
    </w:p>
    <w:p w14:paraId="37B4580B" w14:textId="356D0832" w:rsidR="006C61A4" w:rsidRPr="00947F66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947F66">
        <w:rPr>
          <w:rFonts w:ascii="Calibri" w:hAnsi="Calibri"/>
          <w:color w:val="000000"/>
        </w:rPr>
        <w:t>IAC:</w:t>
      </w:r>
      <w:r w:rsidRPr="00947F66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ab/>
      </w:r>
      <w:r w:rsidR="004D1862">
        <w:rPr>
          <w:rFonts w:ascii="Calibri" w:hAnsi="Calibri"/>
          <w:color w:val="000000"/>
        </w:rPr>
        <w:tab/>
      </w:r>
      <w:r w:rsidRPr="00947F66">
        <w:rPr>
          <w:rFonts w:ascii="Calibri" w:hAnsi="Calibri"/>
          <w:color w:val="000000"/>
        </w:rPr>
        <w:t>Terraform</w:t>
      </w:r>
    </w:p>
    <w:p w14:paraId="1CA267A7" w14:textId="2E961A9C" w:rsidR="006C61A4" w:rsidRPr="006C61A4" w:rsidRDefault="006C61A4" w:rsidP="00947F66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eastAsia="Arial" w:hAnsi="Calibri" w:cs="Calibri"/>
          <w:b/>
          <w:color w:val="000000"/>
          <w:sz w:val="23"/>
          <w:szCs w:val="23"/>
        </w:rPr>
      </w:pPr>
      <w:r w:rsidRPr="00947F66">
        <w:rPr>
          <w:rFonts w:ascii="Calibri" w:hAnsi="Calibri"/>
          <w:color w:val="000000"/>
        </w:rPr>
        <w:t>Cloud Service:</w:t>
      </w:r>
      <w:r w:rsidRPr="00947F66">
        <w:rPr>
          <w:rFonts w:ascii="Calibri" w:hAnsi="Calibri"/>
          <w:color w:val="000000"/>
        </w:rPr>
        <w:tab/>
      </w: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ab/>
      </w:r>
      <w:r w:rsidRPr="004D3B78">
        <w:rPr>
          <w:rFonts w:ascii="Calibri" w:eastAsia="Arial" w:hAnsi="Calibri" w:cs="Calibri"/>
          <w:b/>
          <w:color w:val="000000"/>
          <w:sz w:val="23"/>
          <w:szCs w:val="23"/>
        </w:rPr>
        <w:tab/>
      </w:r>
      <w:r w:rsidR="004D1862">
        <w:rPr>
          <w:rFonts w:ascii="Calibri" w:eastAsia="Arial" w:hAnsi="Calibri" w:cs="Calibri"/>
          <w:b/>
          <w:color w:val="000000"/>
          <w:sz w:val="23"/>
          <w:szCs w:val="23"/>
        </w:rPr>
        <w:tab/>
      </w:r>
      <w:r w:rsidRPr="004D3B78">
        <w:rPr>
          <w:rFonts w:ascii="Calibri" w:eastAsia="Arial" w:hAnsi="Calibri" w:cs="Calibri"/>
          <w:color w:val="000000"/>
          <w:sz w:val="23"/>
          <w:szCs w:val="23"/>
        </w:rPr>
        <w:t>AWS</w:t>
      </w:r>
      <w:r w:rsidR="00996094">
        <w:rPr>
          <w:rFonts w:ascii="Calibri" w:eastAsia="Arial" w:hAnsi="Calibri" w:cs="Calibri"/>
          <w:color w:val="000000"/>
          <w:sz w:val="23"/>
          <w:szCs w:val="23"/>
        </w:rPr>
        <w:t>,</w:t>
      </w:r>
      <w:r w:rsidR="00776BBC">
        <w:rPr>
          <w:rFonts w:ascii="Calibri" w:eastAsia="Arial" w:hAnsi="Calibri" w:cs="Calibri"/>
          <w:color w:val="000000"/>
          <w:sz w:val="23"/>
          <w:szCs w:val="23"/>
        </w:rPr>
        <w:t xml:space="preserve"> </w:t>
      </w:r>
      <w:r w:rsidR="002243E9">
        <w:rPr>
          <w:rFonts w:ascii="Calibri" w:eastAsia="Arial" w:hAnsi="Calibri" w:cs="Calibri"/>
          <w:color w:val="000000"/>
          <w:sz w:val="23"/>
          <w:szCs w:val="23"/>
        </w:rPr>
        <w:t>Google Cloud</w:t>
      </w:r>
    </w:p>
    <w:p w14:paraId="794919E6" w14:textId="76BA31E3" w:rsidR="006C61A4" w:rsidRDefault="006C61A4" w:rsidP="006C61A4">
      <w:pPr>
        <w:contextualSpacing/>
        <w:jc w:val="both"/>
        <w:rPr>
          <w:rFonts w:ascii="Calibri" w:eastAsia="Arial" w:hAnsi="Calibri" w:cs="Calibri"/>
          <w:b/>
          <w:color w:val="000000"/>
          <w:sz w:val="23"/>
          <w:szCs w:val="23"/>
        </w:rPr>
      </w:pPr>
    </w:p>
    <w:p w14:paraId="6018C29B" w14:textId="439028CF" w:rsidR="006C61A4" w:rsidRPr="008D4707" w:rsidRDefault="006C61A4" w:rsidP="008D4707">
      <w:pPr>
        <w:pStyle w:val="Heading6"/>
        <w:numPr>
          <w:ilvl w:val="0"/>
          <w:numId w:val="0"/>
        </w:numPr>
        <w:pBdr>
          <w:top w:val="none" w:sz="0" w:space="0" w:color="000000"/>
          <w:bottom w:val="none" w:sz="0" w:space="0" w:color="000000"/>
        </w:pBdr>
        <w:shd w:val="clear" w:color="auto" w:fill="DBE5F1"/>
        <w:rPr>
          <w:rFonts w:ascii="Calibri" w:hAnsi="Calibri" w:cs="Calibri"/>
          <w:sz w:val="24"/>
          <w:szCs w:val="24"/>
        </w:rPr>
      </w:pPr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 xml:space="preserve"> </w:t>
      </w:r>
      <w:r w:rsidR="00DD1CB3" w:rsidRPr="004D3B78">
        <w:rPr>
          <w:rFonts w:ascii="Calibri" w:hAnsi="Calibri" w:cs="Calibri"/>
          <w:color w:val="0D0D0D"/>
          <w:sz w:val="24"/>
          <w:szCs w:val="24"/>
          <w:lang w:val="en-GB"/>
        </w:rPr>
        <w:t>Experience</w:t>
      </w:r>
      <w:r w:rsidR="00DD1CB3" w:rsidRPr="004D3B78">
        <w:rPr>
          <w:rFonts w:ascii="Calibri" w:hAnsi="Calibri" w:cs="Calibri"/>
          <w:color w:val="0D0D0D"/>
          <w:sz w:val="24"/>
          <w:szCs w:val="24"/>
        </w:rPr>
        <w:t>:</w:t>
      </w:r>
      <w:r w:rsidRPr="004D3B78">
        <w:rPr>
          <w:rFonts w:ascii="Calibri" w:hAnsi="Calibri" w:cs="Calibri"/>
          <w:color w:val="0D0D0D"/>
          <w:sz w:val="24"/>
          <w:szCs w:val="24"/>
        </w:rPr>
        <w:t xml:space="preserve"> </w:t>
      </w:r>
    </w:p>
    <w:p w14:paraId="0E3DE3A5" w14:textId="77777777" w:rsidR="00035391" w:rsidRDefault="001E5F1C" w:rsidP="006C61A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Small Business Administration</w:t>
      </w:r>
    </w:p>
    <w:p w14:paraId="6EACB842" w14:textId="388E1541" w:rsidR="008D4707" w:rsidRDefault="00035391" w:rsidP="006C61A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Washington, DC</w:t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</w:p>
    <w:p w14:paraId="20DF7588" w14:textId="4BB63B52" w:rsidR="006C61A4" w:rsidRPr="00A204FC" w:rsidRDefault="008D4707" w:rsidP="006C61A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Devops Engineer</w:t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</w:t>
      </w:r>
      <w:r w:rsidR="00070F71">
        <w:rPr>
          <w:rFonts w:asciiTheme="minorHAnsi" w:hAnsiTheme="minorHAnsi" w:cstheme="minorHAnsi"/>
          <w:b/>
          <w:sz w:val="22"/>
          <w:szCs w:val="22"/>
        </w:rPr>
        <w:t xml:space="preserve">January </w:t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>1</w:t>
      </w:r>
      <w:r w:rsidR="006C61A4">
        <w:rPr>
          <w:rFonts w:asciiTheme="minorHAnsi" w:hAnsiTheme="minorHAnsi" w:cstheme="minorHAnsi"/>
          <w:b/>
          <w:sz w:val="22"/>
          <w:szCs w:val="22"/>
        </w:rPr>
        <w:t>7</w:t>
      </w:r>
      <w:r w:rsidR="006C61A4" w:rsidRPr="00A204FC">
        <w:rPr>
          <w:rFonts w:asciiTheme="minorHAnsi" w:hAnsiTheme="minorHAnsi" w:cstheme="minorHAnsi"/>
          <w:b/>
          <w:sz w:val="22"/>
          <w:szCs w:val="22"/>
        </w:rPr>
        <w:t xml:space="preserve"> – Present</w:t>
      </w:r>
    </w:p>
    <w:p w14:paraId="4F2FD87D" w14:textId="314FB376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>Software Configuration management (Automate CI &amp; CD pipe</w:t>
      </w:r>
      <w:r w:rsidR="00783CCA" w:rsidRPr="008522D5">
        <w:rPr>
          <w:rFonts w:ascii="Calibri" w:hAnsi="Calibri"/>
          <w:color w:val="000000"/>
        </w:rPr>
        <w:t>line</w:t>
      </w:r>
      <w:r w:rsidRPr="008522D5">
        <w:rPr>
          <w:rFonts w:ascii="Calibri" w:hAnsi="Calibri"/>
          <w:color w:val="000000"/>
        </w:rPr>
        <w:t xml:space="preserve"> using Ansible, Maven, Jenkins &amp; GIT). </w:t>
      </w:r>
    </w:p>
    <w:p w14:paraId="79911796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Writing inventory files and ansible configuration files.  </w:t>
      </w:r>
    </w:p>
    <w:p w14:paraId="4E42D013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Creating playbooks in Ansible for configuration and Deployment activities. </w:t>
      </w:r>
    </w:p>
    <w:p w14:paraId="74354908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Automating AWS cloud deployments using Shell script and Ansible. </w:t>
      </w:r>
    </w:p>
    <w:p w14:paraId="3B3FB9D5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Configured packages, services using Ansible modules like yum, service, templates, handlers etc. </w:t>
      </w:r>
    </w:p>
    <w:p w14:paraId="16C8F906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Configuring Apache tomcat server using Ansible. </w:t>
      </w:r>
    </w:p>
    <w:p w14:paraId="37060A16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Configured Jenkins Jobs, install plugins for generating Project artifacts. </w:t>
      </w:r>
    </w:p>
    <w:p w14:paraId="7DBDBC97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Setup the Nexus Repository for deploys the artifacts. </w:t>
      </w:r>
    </w:p>
    <w:p w14:paraId="72F8DB72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Responsible for tagging and maintain code on version control GIT. </w:t>
      </w:r>
    </w:p>
    <w:p w14:paraId="5007A883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Responsible for creating Builds and Deployments Planes. </w:t>
      </w:r>
    </w:p>
    <w:p w14:paraId="50D88C6B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Creating War / Ear files using Maven.  </w:t>
      </w:r>
    </w:p>
    <w:p w14:paraId="1E8FD51E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Perform Build activities using Maven and Jenkins tool. </w:t>
      </w:r>
    </w:p>
    <w:p w14:paraId="0EEF9720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Perform Deployment of War files in Tomcat application servers using Shell script and Ansible. </w:t>
      </w:r>
    </w:p>
    <w:p w14:paraId="18855515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Automate the build Process Using Jenkins jobs. </w:t>
      </w:r>
    </w:p>
    <w:p w14:paraId="4E1DD1C8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lastRenderedPageBreak/>
        <w:t xml:space="preserve">Verify Deployments logs to check for successful deployments. </w:t>
      </w:r>
    </w:p>
    <w:p w14:paraId="6905C69C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 xml:space="preserve">Convert the playbooks in Roles for reusability and Scalability. </w:t>
      </w:r>
    </w:p>
    <w:p w14:paraId="1DA15086" w14:textId="77777777" w:rsidR="006C61A4" w:rsidRPr="008522D5" w:rsidRDefault="006C61A4" w:rsidP="008522D5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8522D5">
        <w:rPr>
          <w:rFonts w:ascii="Calibri" w:hAnsi="Calibri"/>
          <w:color w:val="000000"/>
        </w:rPr>
        <w:t>Perform deployments to multiple environments like Dev, QA and UAT environments</w:t>
      </w:r>
    </w:p>
    <w:p w14:paraId="31E86AC0" w14:textId="3B47295C" w:rsidR="006C61A4" w:rsidRDefault="006C61A4" w:rsidP="006C61A4"/>
    <w:p w14:paraId="72DAF756" w14:textId="77777777" w:rsidR="00DD5551" w:rsidRDefault="00193B50" w:rsidP="00A84BB3">
      <w:pPr>
        <w:pStyle w:val="ListParagraph"/>
        <w:pBdr>
          <w:bottom w:val="single" w:sz="4" w:space="1" w:color="auto"/>
        </w:pBdr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NCR</w:t>
      </w:r>
      <w:r w:rsidR="00BD6D10">
        <w:rPr>
          <w:rFonts w:asciiTheme="minorHAnsi" w:hAnsiTheme="minorHAnsi" w:cstheme="minorHAnsi"/>
          <w:b/>
          <w:sz w:val="22"/>
          <w:szCs w:val="22"/>
        </w:rPr>
        <w:t>/Insight Global</w:t>
      </w:r>
    </w:p>
    <w:p w14:paraId="27FD3F70" w14:textId="5E6A88FF" w:rsidR="008D4707" w:rsidRPr="008D4707" w:rsidRDefault="00DD5551" w:rsidP="00A84BB3">
      <w:pPr>
        <w:pStyle w:val="ListParagraph"/>
        <w:pBdr>
          <w:bottom w:val="single" w:sz="4" w:space="1" w:color="auto"/>
        </w:pBdr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Alexandria, VA 20191</w:t>
      </w:r>
      <w:r w:rsidR="008D4707" w:rsidRPr="008D4707">
        <w:rPr>
          <w:rFonts w:asciiTheme="minorHAnsi" w:hAnsiTheme="minorHAnsi" w:cstheme="minorHAnsi"/>
          <w:b/>
          <w:sz w:val="22"/>
          <w:szCs w:val="22"/>
        </w:rPr>
        <w:tab/>
      </w:r>
    </w:p>
    <w:p w14:paraId="397765AF" w14:textId="1BAAED3B" w:rsidR="008D4707" w:rsidRPr="008D4707" w:rsidRDefault="008D4707" w:rsidP="00A84BB3">
      <w:pPr>
        <w:pStyle w:val="ListParagraph"/>
        <w:pBdr>
          <w:bottom w:val="single" w:sz="4" w:space="1" w:color="auto"/>
        </w:pBdr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D4707">
        <w:rPr>
          <w:rFonts w:asciiTheme="minorHAnsi" w:hAnsiTheme="minorHAnsi" w:cstheme="minorHAnsi"/>
          <w:b/>
          <w:sz w:val="22"/>
          <w:szCs w:val="22"/>
        </w:rPr>
        <w:t>Devops Engineer</w:t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</w:t>
      </w:r>
      <w:r w:rsidR="00070F71">
        <w:rPr>
          <w:rFonts w:asciiTheme="minorHAnsi" w:hAnsiTheme="minorHAnsi" w:cstheme="minorHAnsi"/>
          <w:b/>
          <w:sz w:val="22"/>
          <w:szCs w:val="22"/>
        </w:rPr>
        <w:t xml:space="preserve">February </w:t>
      </w:r>
      <w:r w:rsidR="001350D2">
        <w:rPr>
          <w:rFonts w:asciiTheme="minorHAnsi" w:hAnsiTheme="minorHAnsi" w:cstheme="minorHAnsi"/>
          <w:b/>
          <w:sz w:val="22"/>
          <w:szCs w:val="22"/>
        </w:rPr>
        <w:t>20</w:t>
      </w:r>
      <w:r w:rsidRPr="008D4707">
        <w:rPr>
          <w:rFonts w:asciiTheme="minorHAnsi" w:hAnsiTheme="minorHAnsi" w:cstheme="minorHAnsi"/>
          <w:b/>
          <w:sz w:val="22"/>
          <w:szCs w:val="22"/>
        </w:rPr>
        <w:t>1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8D4707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1350D2">
        <w:rPr>
          <w:rFonts w:asciiTheme="minorHAnsi" w:hAnsiTheme="minorHAnsi" w:cstheme="minorHAnsi"/>
          <w:b/>
          <w:sz w:val="22"/>
          <w:szCs w:val="22"/>
        </w:rPr>
        <w:t>January</w:t>
      </w:r>
      <w:r w:rsidR="00070F71">
        <w:rPr>
          <w:rFonts w:asciiTheme="minorHAnsi" w:hAnsiTheme="minorHAnsi" w:cstheme="minorHAnsi"/>
          <w:b/>
          <w:sz w:val="22"/>
          <w:szCs w:val="22"/>
        </w:rPr>
        <w:t xml:space="preserve"> 20</w:t>
      </w:r>
      <w:r>
        <w:rPr>
          <w:rFonts w:asciiTheme="minorHAnsi" w:hAnsiTheme="minorHAnsi" w:cstheme="minorHAnsi"/>
          <w:b/>
          <w:sz w:val="22"/>
          <w:szCs w:val="22"/>
        </w:rPr>
        <w:t>17</w:t>
      </w:r>
    </w:p>
    <w:p w14:paraId="4EAEF3BF" w14:textId="77777777" w:rsidR="006C61A4" w:rsidRDefault="006C61A4" w:rsidP="006C61A4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>Create and providing IAM access to the users &amp; managing its policies.</w:t>
      </w:r>
    </w:p>
    <w:p w14:paraId="28C9CE8A" w14:textId="77777777" w:rsidR="006C61A4" w:rsidRPr="00611B7B" w:rsidRDefault="006C61A4" w:rsidP="006C61A4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>Created Ec2 instance on different platforms as per the client requirement.</w:t>
      </w:r>
    </w:p>
    <w:p w14:paraId="61054A0A" w14:textId="022E9B94" w:rsidR="006C61A4" w:rsidRDefault="006C61A4" w:rsidP="006C61A4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 xml:space="preserve">Involved in the </w:t>
      </w:r>
      <w:r w:rsidR="00783CCA" w:rsidRPr="00611B7B">
        <w:rPr>
          <w:rFonts w:ascii="Calibri" w:hAnsi="Calibri"/>
          <w:color w:val="000000"/>
        </w:rPr>
        <w:t>CPU</w:t>
      </w:r>
      <w:r w:rsidRPr="00611B7B">
        <w:rPr>
          <w:rFonts w:ascii="Calibri" w:hAnsi="Calibri"/>
          <w:color w:val="000000"/>
        </w:rPr>
        <w:t xml:space="preserve"> utilization and health checkups task by Amazon Cloud Watch.</w:t>
      </w:r>
    </w:p>
    <w:p w14:paraId="22F64D88" w14:textId="77777777" w:rsidR="006C61A4" w:rsidRDefault="006C61A4" w:rsidP="006C61A4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Created IAM roles for the Kubernetes cloud setup.</w:t>
      </w:r>
    </w:p>
    <w:p w14:paraId="5E092376" w14:textId="77777777" w:rsidR="006C61A4" w:rsidRPr="00611B7B" w:rsidRDefault="006C61A4" w:rsidP="006C61A4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Created Kubernetes Dashboard, Network policies.</w:t>
      </w:r>
    </w:p>
    <w:p w14:paraId="1FA24388" w14:textId="77777777" w:rsidR="006C61A4" w:rsidRPr="00611B7B" w:rsidRDefault="006C61A4" w:rsidP="006C61A4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>Worked on creating VPC in different zone to connect from one region to another region.</w:t>
      </w:r>
    </w:p>
    <w:p w14:paraId="2F056DD5" w14:textId="7F02B087" w:rsidR="006C61A4" w:rsidRPr="00611B7B" w:rsidRDefault="006C61A4" w:rsidP="006C61A4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 xml:space="preserve">Integrated </w:t>
      </w:r>
      <w:r w:rsidR="00783CCA" w:rsidRPr="00611B7B">
        <w:rPr>
          <w:rFonts w:ascii="Calibri" w:hAnsi="Calibri"/>
          <w:color w:val="000000"/>
        </w:rPr>
        <w:t>GitHub</w:t>
      </w:r>
      <w:r w:rsidRPr="00611B7B">
        <w:rPr>
          <w:rFonts w:ascii="Calibri" w:hAnsi="Calibri"/>
          <w:color w:val="000000"/>
        </w:rPr>
        <w:t xml:space="preserve"> with Jenkins by auto triggering process. </w:t>
      </w:r>
    </w:p>
    <w:p w14:paraId="7E534B68" w14:textId="6AA07A13" w:rsidR="006C61A4" w:rsidRPr="00611B7B" w:rsidRDefault="006C61A4" w:rsidP="006C61A4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611B7B">
        <w:rPr>
          <w:rFonts w:ascii="Calibri" w:hAnsi="Calibri"/>
          <w:color w:val="000000"/>
        </w:rPr>
        <w:t xml:space="preserve">Code quality checking by integrating </w:t>
      </w:r>
      <w:r w:rsidR="00783CCA" w:rsidRPr="00611B7B">
        <w:rPr>
          <w:rFonts w:ascii="Calibri" w:hAnsi="Calibri"/>
          <w:color w:val="000000"/>
        </w:rPr>
        <w:t>SonarQube</w:t>
      </w:r>
      <w:r w:rsidRPr="00611B7B">
        <w:rPr>
          <w:rFonts w:ascii="Calibri" w:hAnsi="Calibri"/>
          <w:color w:val="000000"/>
        </w:rPr>
        <w:t xml:space="preserve"> with Jenkins by using plugins.</w:t>
      </w:r>
    </w:p>
    <w:p w14:paraId="340A899C" w14:textId="0C92F5A0" w:rsidR="006C61A4" w:rsidRDefault="006C61A4" w:rsidP="006C61A4"/>
    <w:p w14:paraId="2051A3C3" w14:textId="77777777" w:rsidR="006C61A4" w:rsidRDefault="006C61A4" w:rsidP="006C61A4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8E50992" w14:textId="30F4B4E3" w:rsidR="008D4707" w:rsidRDefault="008D3F3C" w:rsidP="00A84BB3">
      <w:pPr>
        <w:pStyle w:val="ListParagraph"/>
        <w:pBdr>
          <w:bottom w:val="single" w:sz="4" w:space="1" w:color="auto"/>
        </w:pBdr>
        <w:ind w:left="0"/>
        <w:jc w:val="both"/>
        <w:rPr>
          <w:rFonts w:asciiTheme="minorHAnsi" w:hAnsiTheme="minorHAnsi" w:cstheme="minorHAnsi"/>
          <w:bCs/>
          <w:color w:val="212121"/>
        </w:rPr>
      </w:pPr>
      <w:r w:rsidRPr="00123F09">
        <w:rPr>
          <w:rFonts w:asciiTheme="minorHAnsi" w:hAnsiTheme="minorHAnsi" w:cstheme="minorHAnsi"/>
          <w:bCs/>
          <w:color w:val="212121"/>
        </w:rPr>
        <w:t>Vital Networks and Database Systems Incorporated</w:t>
      </w:r>
    </w:p>
    <w:p w14:paraId="520ED6E0" w14:textId="1E562ACA" w:rsidR="00F07B8E" w:rsidRPr="008D4707" w:rsidRDefault="00F07B8E" w:rsidP="00A84BB3">
      <w:pPr>
        <w:pStyle w:val="ListParagraph"/>
        <w:pBdr>
          <w:bottom w:val="single" w:sz="4" w:space="1" w:color="auto"/>
        </w:pBdr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23F09">
        <w:rPr>
          <w:rFonts w:asciiTheme="minorHAnsi" w:hAnsiTheme="minorHAnsi" w:cstheme="minorHAnsi"/>
          <w:color w:val="212121"/>
        </w:rPr>
        <w:t>Silver Spring, MD   20904</w:t>
      </w:r>
    </w:p>
    <w:p w14:paraId="45AD031A" w14:textId="6D6867E4" w:rsidR="008D4707" w:rsidRPr="008D4707" w:rsidRDefault="008D4707" w:rsidP="00A84BB3">
      <w:pPr>
        <w:pStyle w:val="ListParagraph"/>
        <w:pBdr>
          <w:bottom w:val="single" w:sz="4" w:space="1" w:color="auto"/>
        </w:pBdr>
        <w:ind w:left="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Linux Systems Administrator</w:t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</w:r>
      <w:r w:rsidRPr="008D4707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</w:t>
      </w:r>
      <w:r>
        <w:rPr>
          <w:rFonts w:asciiTheme="minorHAnsi" w:hAnsiTheme="minorHAnsi" w:cstheme="minorHAnsi"/>
          <w:b/>
          <w:sz w:val="22"/>
          <w:szCs w:val="22"/>
        </w:rPr>
        <w:t>May</w:t>
      </w:r>
      <w:r w:rsidRPr="008D470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D13E3">
        <w:rPr>
          <w:rFonts w:asciiTheme="minorHAnsi" w:hAnsiTheme="minorHAnsi" w:cstheme="minorHAnsi"/>
          <w:b/>
          <w:sz w:val="22"/>
          <w:szCs w:val="22"/>
        </w:rPr>
        <w:t>20</w:t>
      </w:r>
      <w:r w:rsidRPr="008D4707">
        <w:rPr>
          <w:rFonts w:asciiTheme="minorHAnsi" w:hAnsiTheme="minorHAnsi" w:cstheme="minorHAnsi"/>
          <w:b/>
          <w:sz w:val="22"/>
          <w:szCs w:val="22"/>
        </w:rPr>
        <w:t>1</w:t>
      </w:r>
      <w:r w:rsidR="00BD13E3">
        <w:rPr>
          <w:rFonts w:asciiTheme="minorHAnsi" w:hAnsiTheme="minorHAnsi" w:cstheme="minorHAnsi"/>
          <w:b/>
          <w:sz w:val="22"/>
          <w:szCs w:val="22"/>
        </w:rPr>
        <w:t>2</w:t>
      </w:r>
      <w:r w:rsidRPr="008D4707">
        <w:rPr>
          <w:rFonts w:asciiTheme="minorHAnsi" w:hAnsiTheme="minorHAnsi" w:cstheme="minorHAnsi"/>
          <w:b/>
          <w:sz w:val="22"/>
          <w:szCs w:val="22"/>
        </w:rPr>
        <w:t xml:space="preserve"> – </w:t>
      </w:r>
      <w:r w:rsidR="0073700E">
        <w:rPr>
          <w:rFonts w:asciiTheme="minorHAnsi" w:hAnsiTheme="minorHAnsi" w:cstheme="minorHAnsi"/>
          <w:b/>
          <w:sz w:val="22"/>
          <w:szCs w:val="22"/>
        </w:rPr>
        <w:t>February</w:t>
      </w:r>
      <w:r w:rsidR="00070F7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3700E">
        <w:rPr>
          <w:rFonts w:asciiTheme="minorHAnsi" w:hAnsiTheme="minorHAnsi" w:cstheme="minorHAnsi"/>
          <w:b/>
          <w:sz w:val="22"/>
          <w:szCs w:val="22"/>
        </w:rPr>
        <w:t>20</w:t>
      </w:r>
      <w:r>
        <w:rPr>
          <w:rFonts w:asciiTheme="minorHAnsi" w:hAnsiTheme="minorHAnsi" w:cstheme="minorHAnsi"/>
          <w:b/>
          <w:sz w:val="22"/>
          <w:szCs w:val="22"/>
        </w:rPr>
        <w:t>14</w:t>
      </w:r>
    </w:p>
    <w:p w14:paraId="6599613B" w14:textId="77777777" w:rsidR="008D4707" w:rsidRPr="00186D09" w:rsidRDefault="008D4707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186D09">
        <w:rPr>
          <w:rFonts w:ascii="Calibri" w:hAnsi="Calibri"/>
          <w:color w:val="000000"/>
        </w:rPr>
        <w:t>Managed the maintenance of hardware configurations, hardware moves &amp; hardware replacement and upgrades.</w:t>
      </w:r>
    </w:p>
    <w:p w14:paraId="48340DD1" w14:textId="77777777" w:rsidR="008D4707" w:rsidRPr="00186D09" w:rsidRDefault="008D4707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186D09">
        <w:rPr>
          <w:rFonts w:ascii="Calibri" w:hAnsi="Calibri"/>
          <w:color w:val="000000"/>
        </w:rPr>
        <w:t>Provided application software support for scheduled maintenance</w:t>
      </w:r>
    </w:p>
    <w:p w14:paraId="1002EEA9" w14:textId="77777777" w:rsidR="008D4707" w:rsidRPr="00186D09" w:rsidRDefault="008D4707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186D09">
        <w:rPr>
          <w:rFonts w:ascii="Calibri" w:hAnsi="Calibri"/>
          <w:color w:val="000000"/>
        </w:rPr>
        <w:t>Installed &amp; configured application updates, maintained Host Based Security System installation on devices</w:t>
      </w:r>
    </w:p>
    <w:p w14:paraId="5B8A73CD" w14:textId="77777777" w:rsidR="008D4707" w:rsidRPr="00186D09" w:rsidRDefault="008D4707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186D09">
        <w:rPr>
          <w:rFonts w:ascii="Calibri" w:hAnsi="Calibri"/>
          <w:color w:val="000000"/>
        </w:rPr>
        <w:t>Performed Active Directory integration and support.</w:t>
      </w:r>
    </w:p>
    <w:p w14:paraId="69897854" w14:textId="77777777" w:rsidR="008D4707" w:rsidRPr="00186D09" w:rsidRDefault="008D4707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186D09">
        <w:rPr>
          <w:rFonts w:ascii="Calibri" w:hAnsi="Calibri"/>
          <w:color w:val="000000"/>
        </w:rPr>
        <w:t>Provided information Assurance Vulnerability Management support for all devices.</w:t>
      </w:r>
    </w:p>
    <w:p w14:paraId="59DA2E31" w14:textId="77777777" w:rsidR="008D4707" w:rsidRPr="00186D09" w:rsidRDefault="008D4707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186D09">
        <w:rPr>
          <w:rFonts w:ascii="Calibri" w:hAnsi="Calibri"/>
          <w:color w:val="000000"/>
        </w:rPr>
        <w:t>Shared existing Communication Tasking Order compliance support for all devices.</w:t>
      </w:r>
    </w:p>
    <w:p w14:paraId="222AFB6C" w14:textId="77777777" w:rsidR="008D4707" w:rsidRPr="00186D09" w:rsidRDefault="008D4707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186D09">
        <w:rPr>
          <w:rFonts w:ascii="Calibri" w:hAnsi="Calibri"/>
          <w:color w:val="000000"/>
        </w:rPr>
        <w:t>Assisted with periodic vulnerability scans to assess and maintain system integrity and compliance.</w:t>
      </w:r>
    </w:p>
    <w:p w14:paraId="58E37E92" w14:textId="4AB27A7D" w:rsidR="008D4707" w:rsidRDefault="008D4707" w:rsidP="006C61A4">
      <w:pPr>
        <w:rPr>
          <w:rFonts w:ascii="Calibri" w:hAnsi="Calibri" w:cs="Calibri"/>
          <w:color w:val="0D0D0D"/>
          <w:lang w:val="en-GB"/>
        </w:rPr>
      </w:pPr>
    </w:p>
    <w:p w14:paraId="3C11EEAB" w14:textId="16FDE71F" w:rsidR="008D4707" w:rsidRDefault="008D4707" w:rsidP="006C61A4">
      <w:pPr>
        <w:rPr>
          <w:rFonts w:ascii="Calibri" w:hAnsi="Calibri" w:cs="Calibri"/>
          <w:color w:val="0D0D0D"/>
          <w:lang w:val="en-GB"/>
        </w:rPr>
      </w:pPr>
    </w:p>
    <w:p w14:paraId="0C9EFD5A" w14:textId="77777777" w:rsidR="008D4707" w:rsidRPr="004D3B78" w:rsidRDefault="008D4707" w:rsidP="008D4707">
      <w:pPr>
        <w:pStyle w:val="ListParagraph"/>
        <w:contextualSpacing/>
        <w:jc w:val="both"/>
        <w:rPr>
          <w:rFonts w:ascii="Calibri" w:eastAsia="Arial" w:hAnsi="Calibri" w:cs="Calibri"/>
          <w:b/>
          <w:color w:val="000000"/>
          <w:sz w:val="23"/>
          <w:szCs w:val="23"/>
        </w:rPr>
      </w:pPr>
    </w:p>
    <w:p w14:paraId="4A6A302C" w14:textId="0ED5CCE3" w:rsidR="008D4707" w:rsidRPr="004D3B78" w:rsidRDefault="008D4707" w:rsidP="008D4707">
      <w:pPr>
        <w:pStyle w:val="Heading6"/>
        <w:numPr>
          <w:ilvl w:val="0"/>
          <w:numId w:val="0"/>
        </w:numPr>
        <w:pBdr>
          <w:top w:val="none" w:sz="0" w:space="0" w:color="000000"/>
          <w:bottom w:val="none" w:sz="0" w:space="0" w:color="000000"/>
        </w:pBdr>
        <w:shd w:val="clear" w:color="auto" w:fill="DBE5F1"/>
        <w:rPr>
          <w:rFonts w:ascii="Calibri" w:hAnsi="Calibri" w:cs="Calibri"/>
          <w:color w:val="0D0D0D"/>
          <w:sz w:val="24"/>
          <w:szCs w:val="24"/>
          <w:lang w:val="en-GB"/>
        </w:rPr>
      </w:pPr>
      <w:bookmarkStart w:id="0" w:name="_Hlk123144192"/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>Education</w:t>
      </w:r>
      <w:bookmarkEnd w:id="0"/>
      <w:r w:rsidRPr="004D3B78">
        <w:rPr>
          <w:rFonts w:ascii="Calibri" w:hAnsi="Calibri" w:cs="Calibri"/>
          <w:color w:val="0D0D0D"/>
          <w:sz w:val="24"/>
          <w:szCs w:val="24"/>
          <w:lang w:val="en-GB"/>
        </w:rPr>
        <w:t>:</w:t>
      </w:r>
    </w:p>
    <w:p w14:paraId="51B5C303" w14:textId="32AEE71A" w:rsidR="00153E40" w:rsidRPr="00C76E41" w:rsidRDefault="00153E40" w:rsidP="00153E40">
      <w:pPr>
        <w:pStyle w:val="ListParagraph"/>
        <w:numPr>
          <w:ilvl w:val="0"/>
          <w:numId w:val="5"/>
        </w:numPr>
        <w:autoSpaceDN w:val="0"/>
        <w:textAlignment w:val="baseline"/>
      </w:pPr>
      <w:r w:rsidRPr="0077299A">
        <w:rPr>
          <w:rFonts w:ascii="Calibri" w:hAnsi="Calibri" w:cs="Calibri"/>
          <w:bCs/>
        </w:rPr>
        <w:t>Udemy, Inc</w:t>
      </w:r>
      <w:r w:rsidRPr="0077299A">
        <w:rPr>
          <w:rFonts w:ascii="Calibri" w:hAnsi="Calibri" w:cs="Calibri"/>
        </w:rPr>
        <w:t> San Francisco, CA, Linux Systems,</w:t>
      </w:r>
      <w:r>
        <w:rPr>
          <w:rFonts w:ascii="Calibri" w:hAnsi="Calibri" w:cs="Calibri"/>
        </w:rPr>
        <w:t xml:space="preserve"> Windows, CI/CD Pipeline</w:t>
      </w:r>
      <w:r w:rsidRPr="0077299A">
        <w:rPr>
          <w:rFonts w:ascii="Calibri" w:hAnsi="Calibri" w:cs="Calibri"/>
        </w:rPr>
        <w:t>, and Ansible</w:t>
      </w:r>
      <w:r>
        <w:rPr>
          <w:rFonts w:ascii="Calibri" w:hAnsi="Calibri" w:cs="Calibri"/>
        </w:rPr>
        <w:t>, Security, Bash</w:t>
      </w:r>
      <w:r w:rsidR="00161EE7">
        <w:rPr>
          <w:rFonts w:ascii="Calibri" w:hAnsi="Calibri" w:cs="Calibri"/>
        </w:rPr>
        <w:t xml:space="preserve"> Script</w:t>
      </w:r>
      <w:r>
        <w:rPr>
          <w:rFonts w:ascii="Calibri" w:hAnsi="Calibri" w:cs="Calibri"/>
        </w:rPr>
        <w:t>, and Python</w:t>
      </w:r>
      <w:r w:rsidRPr="0077299A">
        <w:rPr>
          <w:rFonts w:ascii="Calibri" w:hAnsi="Calibri" w:cs="Calibri"/>
        </w:rPr>
        <w:t xml:space="preserve"> </w:t>
      </w:r>
      <w:r w:rsidR="00024CC6" w:rsidRPr="00186D09">
        <w:rPr>
          <w:rFonts w:ascii="Calibri" w:hAnsi="Calibri"/>
          <w:color w:val="000000"/>
        </w:rPr>
        <w:t>Jan.2014 to present.</w:t>
      </w:r>
    </w:p>
    <w:p w14:paraId="47435823" w14:textId="05987CCF" w:rsidR="00E45D35" w:rsidRPr="00186D09" w:rsidRDefault="00E45D35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186D09">
        <w:rPr>
          <w:rFonts w:ascii="Calibri" w:hAnsi="Calibri"/>
          <w:color w:val="000000"/>
        </w:rPr>
        <w:t>UM</w:t>
      </w:r>
      <w:r w:rsidR="00D214B4" w:rsidRPr="00186D09">
        <w:rPr>
          <w:rFonts w:ascii="Calibri" w:hAnsi="Calibri"/>
          <w:color w:val="000000"/>
        </w:rPr>
        <w:t>G</w:t>
      </w:r>
      <w:r w:rsidRPr="00186D09">
        <w:rPr>
          <w:rFonts w:ascii="Calibri" w:hAnsi="Calibri"/>
          <w:color w:val="000000"/>
        </w:rPr>
        <w:t xml:space="preserve">C MD, MS: </w:t>
      </w:r>
      <w:r w:rsidR="00D214B4" w:rsidRPr="00186D09">
        <w:rPr>
          <w:rFonts w:ascii="Calibri" w:hAnsi="Calibri"/>
          <w:color w:val="000000"/>
        </w:rPr>
        <w:t>Information</w:t>
      </w:r>
      <w:r w:rsidRPr="00186D09">
        <w:rPr>
          <w:rFonts w:ascii="Calibri" w:hAnsi="Calibri"/>
          <w:color w:val="000000"/>
        </w:rPr>
        <w:t xml:space="preserve"> technologies, September 2012--- May 2015 </w:t>
      </w:r>
    </w:p>
    <w:p w14:paraId="7D990888" w14:textId="3CF75A5F" w:rsidR="00E45D35" w:rsidRPr="00186D09" w:rsidRDefault="002D5102" w:rsidP="00186D09">
      <w:pPr>
        <w:widowControl w:val="0"/>
        <w:numPr>
          <w:ilvl w:val="0"/>
          <w:numId w:val="5"/>
        </w:numPr>
        <w:suppressAutoHyphens w:val="0"/>
        <w:overflowPunct w:val="0"/>
        <w:autoSpaceDE w:val="0"/>
        <w:autoSpaceDN w:val="0"/>
        <w:adjustRightInd w:val="0"/>
        <w:ind w:right="809"/>
        <w:rPr>
          <w:rFonts w:ascii="Calibri" w:hAnsi="Calibri"/>
          <w:color w:val="000000"/>
        </w:rPr>
      </w:pPr>
      <w:r w:rsidRPr="0077299A">
        <w:rPr>
          <w:rFonts w:ascii="Calibri" w:hAnsi="Calibri" w:cs="Calibri"/>
        </w:rPr>
        <w:t>Howard University, DC. BS, Information Systems</w:t>
      </w:r>
      <w:r w:rsidRPr="00186D09">
        <w:rPr>
          <w:rFonts w:ascii="Calibri" w:hAnsi="Calibri"/>
          <w:color w:val="000000"/>
        </w:rPr>
        <w:t xml:space="preserve"> </w:t>
      </w:r>
      <w:r w:rsidR="00E45D35" w:rsidRPr="00186D09">
        <w:rPr>
          <w:rFonts w:ascii="Calibri" w:hAnsi="Calibri"/>
          <w:color w:val="000000"/>
        </w:rPr>
        <w:t>Jan 2007-May 2011</w:t>
      </w:r>
    </w:p>
    <w:p w14:paraId="66C6F6F3" w14:textId="11C339FC" w:rsidR="008D4707" w:rsidRPr="006660D5" w:rsidRDefault="008D4707" w:rsidP="006660D5">
      <w:pPr>
        <w:pStyle w:val="ListParagraph"/>
        <w:suppressAutoHyphens w:val="0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sectPr w:rsidR="008D4707" w:rsidRPr="0066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3" w15:restartNumberingAfterBreak="0">
    <w:nsid w:val="1C2857EA"/>
    <w:multiLevelType w:val="multilevel"/>
    <w:tmpl w:val="E2B0FB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4" w15:restartNumberingAfterBreak="0">
    <w:nsid w:val="2DEB5010"/>
    <w:multiLevelType w:val="multilevel"/>
    <w:tmpl w:val="6758245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5" w15:restartNumberingAfterBreak="0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622F66"/>
    <w:multiLevelType w:val="hybridMultilevel"/>
    <w:tmpl w:val="4498D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35751"/>
    <w:multiLevelType w:val="hybridMultilevel"/>
    <w:tmpl w:val="FA4A7090"/>
    <w:lvl w:ilvl="0" w:tplc="B25631F6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5518977">
    <w:abstractNumId w:val="2"/>
  </w:num>
  <w:num w:numId="2" w16cid:durableId="198664386">
    <w:abstractNumId w:val="0"/>
  </w:num>
  <w:num w:numId="3" w16cid:durableId="1177962659">
    <w:abstractNumId w:val="2"/>
  </w:num>
  <w:num w:numId="4" w16cid:durableId="536162793">
    <w:abstractNumId w:val="1"/>
  </w:num>
  <w:num w:numId="5" w16cid:durableId="1956062069">
    <w:abstractNumId w:val="5"/>
  </w:num>
  <w:num w:numId="6" w16cid:durableId="54819749">
    <w:abstractNumId w:val="7"/>
  </w:num>
  <w:num w:numId="7" w16cid:durableId="1496722326">
    <w:abstractNumId w:val="6"/>
  </w:num>
  <w:num w:numId="8" w16cid:durableId="795217359">
    <w:abstractNumId w:val="3"/>
  </w:num>
  <w:num w:numId="9" w16cid:durableId="1867717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A4"/>
    <w:rsid w:val="00024CC6"/>
    <w:rsid w:val="00035391"/>
    <w:rsid w:val="00070F71"/>
    <w:rsid w:val="001350D2"/>
    <w:rsid w:val="00153E40"/>
    <w:rsid w:val="00161EE7"/>
    <w:rsid w:val="00186D09"/>
    <w:rsid w:val="00193B50"/>
    <w:rsid w:val="001E5F1C"/>
    <w:rsid w:val="002243E9"/>
    <w:rsid w:val="00256C67"/>
    <w:rsid w:val="002D5102"/>
    <w:rsid w:val="003C1FA1"/>
    <w:rsid w:val="003D382A"/>
    <w:rsid w:val="00420BE9"/>
    <w:rsid w:val="00482DDE"/>
    <w:rsid w:val="004A66FA"/>
    <w:rsid w:val="004D1862"/>
    <w:rsid w:val="005F54E9"/>
    <w:rsid w:val="00603051"/>
    <w:rsid w:val="006660D5"/>
    <w:rsid w:val="006A22A3"/>
    <w:rsid w:val="006C61A4"/>
    <w:rsid w:val="0073700E"/>
    <w:rsid w:val="007565FA"/>
    <w:rsid w:val="00776BBC"/>
    <w:rsid w:val="00783CCA"/>
    <w:rsid w:val="007A3C7B"/>
    <w:rsid w:val="008522D5"/>
    <w:rsid w:val="008A7E0F"/>
    <w:rsid w:val="008D3F3C"/>
    <w:rsid w:val="008D4707"/>
    <w:rsid w:val="00947F66"/>
    <w:rsid w:val="00996094"/>
    <w:rsid w:val="00A84BB3"/>
    <w:rsid w:val="00B011B8"/>
    <w:rsid w:val="00BD13E3"/>
    <w:rsid w:val="00BD6D10"/>
    <w:rsid w:val="00C35D4C"/>
    <w:rsid w:val="00D214B4"/>
    <w:rsid w:val="00DD1CB3"/>
    <w:rsid w:val="00DD5551"/>
    <w:rsid w:val="00E025C0"/>
    <w:rsid w:val="00E1385F"/>
    <w:rsid w:val="00E45D35"/>
    <w:rsid w:val="00F07B8E"/>
    <w:rsid w:val="00F9686A"/>
    <w:rsid w:val="0706E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A741"/>
  <w15:chartTrackingRefBased/>
  <w15:docId w15:val="{2FC88285-CC62-4DA6-B123-7D895EA7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A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C61A4"/>
    <w:pPr>
      <w:keepNext/>
      <w:numPr>
        <w:numId w:val="2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C61A4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C61A4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GB"/>
    </w:rPr>
  </w:style>
  <w:style w:type="paragraph" w:styleId="Heading4">
    <w:name w:val="heading 4"/>
    <w:basedOn w:val="Normal"/>
    <w:next w:val="Normal"/>
    <w:link w:val="Heading4Char"/>
    <w:qFormat/>
    <w:rsid w:val="006C61A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C61A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C61A4"/>
    <w:pPr>
      <w:keepNext/>
      <w:numPr>
        <w:ilvl w:val="5"/>
        <w:numId w:val="2"/>
      </w:numPr>
      <w:pBdr>
        <w:top w:val="thinThickSmallGap" w:sz="12" w:space="1" w:color="000000"/>
        <w:left w:val="none" w:sz="0" w:space="0" w:color="000000"/>
        <w:bottom w:val="thickThinSmallGap" w:sz="12" w:space="1" w:color="000000"/>
        <w:right w:val="none" w:sz="0" w:space="0" w:color="000000"/>
      </w:pBdr>
      <w:shd w:val="clear" w:color="auto" w:fill="CCCCCC"/>
      <w:outlineLvl w:val="5"/>
    </w:pPr>
    <w:rPr>
      <w:rFonts w:ascii="Trebuchet MS" w:hAnsi="Trebuchet MS" w:cs="Arial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C61A4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C61A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C61A4"/>
    <w:pPr>
      <w:keepNext/>
      <w:numPr>
        <w:ilvl w:val="8"/>
        <w:numId w:val="2"/>
      </w:numPr>
      <w:outlineLvl w:val="8"/>
    </w:pPr>
    <w:rPr>
      <w:rFonts w:ascii="Trebuchet MS" w:hAnsi="Trebuchet MS" w:cs="Trebuchet MS"/>
      <w:b/>
      <w:bCs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qFormat/>
    <w:rsid w:val="006C61A4"/>
    <w:rPr>
      <w:sz w:val="32"/>
    </w:rPr>
  </w:style>
  <w:style w:type="character" w:customStyle="1" w:styleId="SubtitleChar">
    <w:name w:val="Subtitle Char"/>
    <w:basedOn w:val="DefaultParagraphFont"/>
    <w:link w:val="Subtitle"/>
    <w:rsid w:val="006C61A4"/>
    <w:rPr>
      <w:rFonts w:ascii="Times New Roman" w:eastAsia="Times New Roman" w:hAnsi="Times New Roman" w:cs="Times New Roman"/>
      <w:sz w:val="32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6C61A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61A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6C61A4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6C61A4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6C61A4"/>
    <w:rPr>
      <w:rFonts w:ascii="Arial" w:eastAsia="Times New Roman" w:hAnsi="Arial" w:cs="Arial"/>
      <w:b/>
      <w:bCs/>
      <w:sz w:val="26"/>
      <w:szCs w:val="26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6C61A4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6C61A4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rsid w:val="006C61A4"/>
    <w:rPr>
      <w:rFonts w:ascii="Trebuchet MS" w:eastAsia="Times New Roman" w:hAnsi="Trebuchet MS" w:cs="Arial"/>
      <w:b/>
      <w:sz w:val="20"/>
      <w:szCs w:val="20"/>
      <w:shd w:val="clear" w:color="auto" w:fill="CCCCCC"/>
      <w:lang w:eastAsia="zh-CN"/>
    </w:rPr>
  </w:style>
  <w:style w:type="character" w:customStyle="1" w:styleId="Heading7Char">
    <w:name w:val="Heading 7 Char"/>
    <w:basedOn w:val="DefaultParagraphFont"/>
    <w:link w:val="Heading7"/>
    <w:rsid w:val="006C61A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6C61A4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Heading9Char">
    <w:name w:val="Heading 9 Char"/>
    <w:basedOn w:val="DefaultParagraphFont"/>
    <w:link w:val="Heading9"/>
    <w:rsid w:val="006C61A4"/>
    <w:rPr>
      <w:rFonts w:ascii="Trebuchet MS" w:eastAsia="Times New Roman" w:hAnsi="Trebuchet MS" w:cs="Trebuchet MS"/>
      <w:b/>
      <w:bCs/>
      <w:sz w:val="20"/>
      <w:szCs w:val="20"/>
      <w:lang w:val="en-GB" w:eastAsia="zh-CN"/>
    </w:rPr>
  </w:style>
  <w:style w:type="paragraph" w:styleId="ListParagraph">
    <w:name w:val="List Paragraph"/>
    <w:basedOn w:val="Normal"/>
    <w:link w:val="ListParagraphChar"/>
    <w:qFormat/>
    <w:rsid w:val="006C61A4"/>
    <w:pPr>
      <w:ind w:left="720"/>
    </w:pPr>
  </w:style>
  <w:style w:type="character" w:customStyle="1" w:styleId="ListParagraphChar">
    <w:name w:val="List Paragraph Char"/>
    <w:link w:val="ListParagraph"/>
    <w:uiPriority w:val="34"/>
    <w:locked/>
    <w:rsid w:val="008D470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Standard">
    <w:name w:val="Standard"/>
    <w:rsid w:val="00256C6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Ndoung</dc:creator>
  <cp:keywords/>
  <dc:description/>
  <cp:lastModifiedBy>TECH-JAH J</cp:lastModifiedBy>
  <cp:revision>2</cp:revision>
  <dcterms:created xsi:type="dcterms:W3CDTF">2023-01-01T01:47:00Z</dcterms:created>
  <dcterms:modified xsi:type="dcterms:W3CDTF">2023-01-01T01:47:00Z</dcterms:modified>
</cp:coreProperties>
</file>